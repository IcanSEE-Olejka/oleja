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E8E43" w14:textId="78F2C56C" w:rsidR="00BC41B5" w:rsidRPr="00957107" w:rsidRDefault="0070682D" w:rsidP="00957107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957107">
        <w:rPr>
          <w:b/>
          <w:color w:val="0D0D0D" w:themeColor="text1" w:themeTint="F2"/>
          <w:sz w:val="28"/>
          <w:szCs w:val="28"/>
        </w:rPr>
        <w:t xml:space="preserve">Практическая работа </w:t>
      </w:r>
      <w:r w:rsidR="0027196B" w:rsidRPr="00957107">
        <w:rPr>
          <w:b/>
          <w:color w:val="0D0D0D" w:themeColor="text1" w:themeTint="F2"/>
          <w:sz w:val="28"/>
          <w:szCs w:val="28"/>
        </w:rPr>
        <w:t>№6</w:t>
      </w:r>
    </w:p>
    <w:p w14:paraId="572A70D3" w14:textId="17161221" w:rsidR="0027196B" w:rsidRPr="00957107" w:rsidRDefault="0070682D" w:rsidP="00957107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7107">
        <w:rPr>
          <w:b/>
          <w:color w:val="0D0D0D" w:themeColor="text1" w:themeTint="F2"/>
          <w:sz w:val="28"/>
          <w:szCs w:val="28"/>
        </w:rPr>
        <w:t>Тема:</w:t>
      </w:r>
      <w:r w:rsidRPr="00957107">
        <w:rPr>
          <w:color w:val="0D0D0D" w:themeColor="text1" w:themeTint="F2"/>
          <w:sz w:val="28"/>
          <w:szCs w:val="28"/>
        </w:rPr>
        <w:t xml:space="preserve"> </w:t>
      </w:r>
      <w:r w:rsidR="0027196B" w:rsidRPr="00957107">
        <w:rPr>
          <w:color w:val="0D0D0D" w:themeColor="text1" w:themeTint="F2"/>
          <w:sz w:val="28"/>
          <w:szCs w:val="28"/>
        </w:rPr>
        <w:t>настройка динамической маршрутизации с помощью протоколов RIP на устройствах CISCO.</w:t>
      </w:r>
    </w:p>
    <w:p w14:paraId="0F49CAE0" w14:textId="5EE6F7AF" w:rsidR="0027196B" w:rsidRPr="00957107" w:rsidRDefault="00BC41B5" w:rsidP="00957107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7107">
        <w:rPr>
          <w:b/>
          <w:color w:val="0D0D0D" w:themeColor="text1" w:themeTint="F2"/>
          <w:sz w:val="28"/>
          <w:szCs w:val="28"/>
        </w:rPr>
        <w:t xml:space="preserve">Цель работы: </w:t>
      </w:r>
      <w:r w:rsidR="0027196B" w:rsidRPr="00957107">
        <w:rPr>
          <w:color w:val="0D0D0D" w:themeColor="text1" w:themeTint="F2"/>
          <w:sz w:val="28"/>
          <w:szCs w:val="28"/>
        </w:rPr>
        <w:t xml:space="preserve">настроить динамическую маршрутизацию с помощью протокола RIP на устройствах R1, R2, R3. Обеспечить возможность взаимодействия конечных устройств РС0, РС1, РС2 между собой. С помощью команд. </w:t>
      </w:r>
    </w:p>
    <w:p w14:paraId="7BA3DC04" w14:textId="2C7CE917" w:rsidR="002945F5" w:rsidRPr="00957107" w:rsidRDefault="00BC41B5" w:rsidP="00957107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7107">
        <w:rPr>
          <w:b/>
          <w:color w:val="0D0D0D" w:themeColor="text1" w:themeTint="F2"/>
          <w:sz w:val="28"/>
          <w:szCs w:val="28"/>
        </w:rPr>
        <w:t>Используемые средства и оборудование:</w:t>
      </w:r>
      <w:r w:rsidRPr="00957107">
        <w:rPr>
          <w:color w:val="0D0D0D" w:themeColor="text1" w:themeTint="F2"/>
          <w:sz w:val="28"/>
          <w:szCs w:val="28"/>
        </w:rPr>
        <w:t xml:space="preserve"> IBM/PC совместимый компьютер с пакетом </w:t>
      </w:r>
      <w:proofErr w:type="spellStart"/>
      <w:r w:rsidRPr="00957107">
        <w:rPr>
          <w:color w:val="0D0D0D" w:themeColor="text1" w:themeTint="F2"/>
          <w:sz w:val="28"/>
          <w:szCs w:val="28"/>
        </w:rPr>
        <w:t>Cisco</w:t>
      </w:r>
      <w:proofErr w:type="spellEnd"/>
      <w:r w:rsidRPr="0095710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957107">
        <w:rPr>
          <w:color w:val="0D0D0D" w:themeColor="text1" w:themeTint="F2"/>
          <w:sz w:val="28"/>
          <w:szCs w:val="28"/>
        </w:rPr>
        <w:t>Packet</w:t>
      </w:r>
      <w:proofErr w:type="spellEnd"/>
      <w:r w:rsidRPr="0095710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957107">
        <w:rPr>
          <w:color w:val="0D0D0D" w:themeColor="text1" w:themeTint="F2"/>
          <w:sz w:val="28"/>
          <w:szCs w:val="28"/>
        </w:rPr>
        <w:t>Tracer</w:t>
      </w:r>
      <w:proofErr w:type="spellEnd"/>
      <w:r w:rsidRPr="00957107">
        <w:rPr>
          <w:color w:val="0D0D0D" w:themeColor="text1" w:themeTint="F2"/>
          <w:sz w:val="28"/>
          <w:szCs w:val="28"/>
        </w:rPr>
        <w:t xml:space="preserve">; лабораторный стенд </w:t>
      </w:r>
      <w:proofErr w:type="spellStart"/>
      <w:r w:rsidRPr="00957107">
        <w:rPr>
          <w:color w:val="0D0D0D" w:themeColor="text1" w:themeTint="F2"/>
          <w:sz w:val="28"/>
          <w:szCs w:val="28"/>
        </w:rPr>
        <w:t>Cisco</w:t>
      </w:r>
      <w:proofErr w:type="spellEnd"/>
      <w:r w:rsidRPr="00957107">
        <w:rPr>
          <w:color w:val="0D0D0D" w:themeColor="text1" w:themeTint="F2"/>
          <w:sz w:val="28"/>
          <w:szCs w:val="28"/>
        </w:rPr>
        <w:t xml:space="preserve">. </w:t>
      </w:r>
    </w:p>
    <w:p w14:paraId="02EF3288" w14:textId="007A14E5" w:rsidR="00D5480E" w:rsidRPr="00957107" w:rsidRDefault="00D5480E" w:rsidP="00957107">
      <w:pPr>
        <w:spacing w:line="360" w:lineRule="auto"/>
        <w:jc w:val="both"/>
        <w:rPr>
          <w:b/>
          <w:bCs/>
          <w:sz w:val="28"/>
          <w:szCs w:val="28"/>
        </w:rPr>
      </w:pPr>
      <w:r w:rsidRPr="00957107">
        <w:rPr>
          <w:b/>
          <w:bCs/>
          <w:sz w:val="28"/>
          <w:szCs w:val="28"/>
        </w:rPr>
        <w:tab/>
        <w:t>Ход работы.</w:t>
      </w:r>
    </w:p>
    <w:p w14:paraId="539F4C59" w14:textId="6E31A89A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>В ходе выполнения практической работы необходимо промоделировать сеть, представленную на рисунке 1.</w:t>
      </w:r>
    </w:p>
    <w:p w14:paraId="2140DF5B" w14:textId="77777777" w:rsidR="003D07F1" w:rsidRPr="00957107" w:rsidRDefault="003D07F1" w:rsidP="00957107">
      <w:pPr>
        <w:spacing w:line="360" w:lineRule="auto"/>
        <w:ind w:firstLine="709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drawing>
          <wp:inline distT="0" distB="0" distL="0" distR="0" wp14:anchorId="3FAF3B6E" wp14:editId="4087CC5E">
            <wp:extent cx="4705350" cy="2867025"/>
            <wp:effectExtent l="0" t="0" r="0" b="9525"/>
            <wp:docPr id="88331" name="Рисунок 8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648C" w14:textId="77777777" w:rsidR="003D07F1" w:rsidRPr="00957107" w:rsidRDefault="003D07F1" w:rsidP="00957107">
      <w:pPr>
        <w:spacing w:line="360" w:lineRule="auto"/>
        <w:ind w:firstLine="709"/>
        <w:jc w:val="center"/>
        <w:rPr>
          <w:sz w:val="28"/>
          <w:szCs w:val="28"/>
        </w:rPr>
      </w:pPr>
      <w:r w:rsidRPr="00957107">
        <w:rPr>
          <w:sz w:val="28"/>
          <w:szCs w:val="28"/>
        </w:rPr>
        <w:t>Рисунок 1 – Исходная сеть</w:t>
      </w:r>
    </w:p>
    <w:p w14:paraId="6B0C610D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</w:p>
    <w:p w14:paraId="48A6E015" w14:textId="77777777" w:rsidR="003D07F1" w:rsidRPr="00957107" w:rsidRDefault="003D07F1" w:rsidP="0095710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57107">
        <w:rPr>
          <w:b/>
          <w:bCs/>
          <w:sz w:val="28"/>
          <w:szCs w:val="28"/>
        </w:rPr>
        <w:t>Конфигурирование статической маршрутизации.</w:t>
      </w:r>
    </w:p>
    <w:p w14:paraId="44EF6D54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данному маршрутизатору. </w:t>
      </w:r>
    </w:p>
    <w:p w14:paraId="54F430C0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</w:p>
    <w:p w14:paraId="30421857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</w:p>
    <w:p w14:paraId="72AC9FDD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</w:p>
    <w:p w14:paraId="637DCE74" w14:textId="77777777" w:rsidR="003D07F1" w:rsidRPr="00957107" w:rsidRDefault="003D07F1" w:rsidP="00957107">
      <w:pPr>
        <w:spacing w:line="360" w:lineRule="auto"/>
        <w:ind w:firstLine="709"/>
        <w:jc w:val="both"/>
        <w:rPr>
          <w:sz w:val="28"/>
          <w:szCs w:val="28"/>
        </w:rPr>
      </w:pPr>
    </w:p>
    <w:p w14:paraId="5ECF369A" w14:textId="77777777" w:rsidR="003D07F1" w:rsidRPr="00957107" w:rsidRDefault="003D07F1" w:rsidP="00957107">
      <w:pPr>
        <w:spacing w:line="360" w:lineRule="auto"/>
        <w:jc w:val="both"/>
        <w:rPr>
          <w:b/>
          <w:sz w:val="28"/>
          <w:szCs w:val="28"/>
        </w:rPr>
      </w:pPr>
      <w:r w:rsidRPr="00957107">
        <w:rPr>
          <w:b/>
          <w:sz w:val="28"/>
          <w:szCs w:val="28"/>
        </w:rPr>
        <w:t>Таблица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689"/>
        <w:gridCol w:w="2656"/>
        <w:gridCol w:w="2015"/>
      </w:tblGrid>
      <w:tr w:rsidR="003D07F1" w:rsidRPr="00957107" w14:paraId="589641D0" w14:textId="77777777" w:rsidTr="000D1753">
        <w:trPr>
          <w:trHeight w:val="627"/>
          <w:jc w:val="center"/>
        </w:trPr>
        <w:tc>
          <w:tcPr>
            <w:tcW w:w="2211" w:type="dxa"/>
            <w:shd w:val="clear" w:color="auto" w:fill="auto"/>
          </w:tcPr>
          <w:p w14:paraId="4E6EA2F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Имя узла сети</w:t>
            </w:r>
          </w:p>
        </w:tc>
        <w:tc>
          <w:tcPr>
            <w:tcW w:w="2689" w:type="dxa"/>
            <w:shd w:val="clear" w:color="auto" w:fill="auto"/>
          </w:tcPr>
          <w:p w14:paraId="056DA7BC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Интерфейс</w:t>
            </w:r>
          </w:p>
        </w:tc>
        <w:tc>
          <w:tcPr>
            <w:tcW w:w="2656" w:type="dxa"/>
            <w:shd w:val="clear" w:color="auto" w:fill="auto"/>
          </w:tcPr>
          <w:p w14:paraId="5AC882E7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IP-</w:t>
            </w:r>
            <w:r w:rsidRPr="00957107">
              <w:rPr>
                <w:sz w:val="28"/>
                <w:szCs w:val="28"/>
              </w:rPr>
              <w:t>адрес интерфейса</w:t>
            </w:r>
          </w:p>
        </w:tc>
        <w:tc>
          <w:tcPr>
            <w:tcW w:w="2015" w:type="dxa"/>
            <w:shd w:val="clear" w:color="auto" w:fill="auto"/>
          </w:tcPr>
          <w:p w14:paraId="5952CD2E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IP</w:t>
            </w:r>
            <w:r w:rsidRPr="00957107">
              <w:rPr>
                <w:sz w:val="28"/>
                <w:szCs w:val="28"/>
              </w:rPr>
              <w:t>-адрес шлюза</w:t>
            </w:r>
          </w:p>
        </w:tc>
      </w:tr>
      <w:tr w:rsidR="003D07F1" w:rsidRPr="00957107" w14:paraId="7EC8D3B9" w14:textId="77777777" w:rsidTr="000D1753">
        <w:trPr>
          <w:trHeight w:val="477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1767BC2E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689" w:type="dxa"/>
            <w:shd w:val="clear" w:color="auto" w:fill="auto"/>
          </w:tcPr>
          <w:p w14:paraId="01AAEE9B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15906523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192.168.6.1/26</w:t>
            </w:r>
          </w:p>
        </w:tc>
        <w:tc>
          <w:tcPr>
            <w:tcW w:w="2015" w:type="dxa"/>
            <w:shd w:val="clear" w:color="auto" w:fill="auto"/>
          </w:tcPr>
          <w:p w14:paraId="5F84A55D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4E6282E1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796F5278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3EBBC5F2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Serial0/</w:t>
            </w:r>
            <w:r w:rsidRPr="00957107">
              <w:rPr>
                <w:sz w:val="28"/>
                <w:szCs w:val="28"/>
              </w:rPr>
              <w:t>0</w:t>
            </w:r>
            <w:r w:rsidRPr="00957107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44A5B499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192.168.4.1/26</w:t>
            </w:r>
          </w:p>
        </w:tc>
        <w:tc>
          <w:tcPr>
            <w:tcW w:w="2015" w:type="dxa"/>
            <w:shd w:val="clear" w:color="auto" w:fill="auto"/>
          </w:tcPr>
          <w:p w14:paraId="240E29B3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44BBC251" w14:textId="77777777" w:rsidTr="000D1753">
        <w:trPr>
          <w:trHeight w:val="477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3443DD3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689" w:type="dxa"/>
            <w:shd w:val="clear" w:color="auto" w:fill="auto"/>
          </w:tcPr>
          <w:p w14:paraId="2A89400C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6E6ADC61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192.168.7.1/26</w:t>
            </w:r>
          </w:p>
        </w:tc>
        <w:tc>
          <w:tcPr>
            <w:tcW w:w="2015" w:type="dxa"/>
            <w:shd w:val="clear" w:color="auto" w:fill="auto"/>
          </w:tcPr>
          <w:p w14:paraId="14957525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77E8DC67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721A67E7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A10F7E2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Serial0/</w:t>
            </w:r>
            <w:r w:rsidRPr="00957107">
              <w:rPr>
                <w:sz w:val="28"/>
                <w:szCs w:val="28"/>
              </w:rPr>
              <w:t>0</w:t>
            </w:r>
            <w:r w:rsidRPr="00957107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780299C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192.168.4.2/26</w:t>
            </w:r>
          </w:p>
        </w:tc>
        <w:tc>
          <w:tcPr>
            <w:tcW w:w="2015" w:type="dxa"/>
            <w:shd w:val="clear" w:color="auto" w:fill="auto"/>
          </w:tcPr>
          <w:p w14:paraId="16D1564F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2A4EE368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3B5C551A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60399FAF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Serial0/</w:t>
            </w:r>
            <w:r w:rsidRPr="00957107">
              <w:rPr>
                <w:sz w:val="28"/>
                <w:szCs w:val="28"/>
              </w:rPr>
              <w:t>0</w:t>
            </w:r>
            <w:r w:rsidRPr="00957107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656" w:type="dxa"/>
            <w:shd w:val="clear" w:color="auto" w:fill="auto"/>
          </w:tcPr>
          <w:p w14:paraId="1DAFE33A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192.168.5.1/26</w:t>
            </w:r>
          </w:p>
        </w:tc>
        <w:tc>
          <w:tcPr>
            <w:tcW w:w="2015" w:type="dxa"/>
            <w:shd w:val="clear" w:color="auto" w:fill="auto"/>
          </w:tcPr>
          <w:p w14:paraId="7FACFC1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5F02DBE5" w14:textId="77777777" w:rsidTr="000D1753">
        <w:trPr>
          <w:trHeight w:val="463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2F76CE58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2689" w:type="dxa"/>
            <w:shd w:val="clear" w:color="auto" w:fill="auto"/>
          </w:tcPr>
          <w:p w14:paraId="7BD6DD55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7CF5FE23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192.168.8.1/26</w:t>
            </w:r>
          </w:p>
        </w:tc>
        <w:tc>
          <w:tcPr>
            <w:tcW w:w="2015" w:type="dxa"/>
            <w:shd w:val="clear" w:color="auto" w:fill="auto"/>
          </w:tcPr>
          <w:p w14:paraId="04237317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1C7C9158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0BBAD648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19BB45D3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Serial0/</w:t>
            </w:r>
            <w:r w:rsidRPr="00957107">
              <w:rPr>
                <w:sz w:val="28"/>
                <w:szCs w:val="28"/>
              </w:rPr>
              <w:t>0</w:t>
            </w:r>
            <w:r w:rsidRPr="00957107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407275EF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192.168.5.2/26</w:t>
            </w:r>
          </w:p>
        </w:tc>
        <w:tc>
          <w:tcPr>
            <w:tcW w:w="2015" w:type="dxa"/>
            <w:shd w:val="clear" w:color="auto" w:fill="auto"/>
          </w:tcPr>
          <w:p w14:paraId="02233A34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</w:rPr>
              <w:t>-</w:t>
            </w:r>
          </w:p>
        </w:tc>
      </w:tr>
      <w:tr w:rsidR="003D07F1" w:rsidRPr="00957107" w14:paraId="4492A1F4" w14:textId="77777777" w:rsidTr="000D1753">
        <w:trPr>
          <w:trHeight w:val="477"/>
          <w:jc w:val="center"/>
        </w:trPr>
        <w:tc>
          <w:tcPr>
            <w:tcW w:w="2211" w:type="dxa"/>
            <w:shd w:val="clear" w:color="auto" w:fill="auto"/>
          </w:tcPr>
          <w:p w14:paraId="71E09623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PC0</w:t>
            </w:r>
          </w:p>
        </w:tc>
        <w:tc>
          <w:tcPr>
            <w:tcW w:w="2689" w:type="dxa"/>
            <w:shd w:val="clear" w:color="auto" w:fill="auto"/>
          </w:tcPr>
          <w:p w14:paraId="4FECC442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49320872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192.168.6.2/26</w:t>
            </w:r>
          </w:p>
        </w:tc>
        <w:tc>
          <w:tcPr>
            <w:tcW w:w="2015" w:type="dxa"/>
            <w:shd w:val="clear" w:color="auto" w:fill="auto"/>
          </w:tcPr>
          <w:p w14:paraId="1F7AC98B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192.168.6.1/26</w:t>
            </w:r>
          </w:p>
        </w:tc>
      </w:tr>
      <w:tr w:rsidR="003D07F1" w:rsidRPr="00957107" w14:paraId="32A68154" w14:textId="77777777" w:rsidTr="000D1753">
        <w:trPr>
          <w:trHeight w:val="477"/>
          <w:jc w:val="center"/>
        </w:trPr>
        <w:tc>
          <w:tcPr>
            <w:tcW w:w="2211" w:type="dxa"/>
            <w:shd w:val="clear" w:color="auto" w:fill="auto"/>
          </w:tcPr>
          <w:p w14:paraId="485BD9EB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2689" w:type="dxa"/>
            <w:shd w:val="clear" w:color="auto" w:fill="auto"/>
          </w:tcPr>
          <w:p w14:paraId="06C3E2C4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23DF3D3D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192.168.7.2/26</w:t>
            </w:r>
          </w:p>
        </w:tc>
        <w:tc>
          <w:tcPr>
            <w:tcW w:w="2015" w:type="dxa"/>
            <w:shd w:val="clear" w:color="auto" w:fill="auto"/>
          </w:tcPr>
          <w:p w14:paraId="463D244D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192.168.7.1/26</w:t>
            </w:r>
          </w:p>
        </w:tc>
      </w:tr>
      <w:tr w:rsidR="003D07F1" w:rsidRPr="00957107" w14:paraId="2B90D1B0" w14:textId="77777777" w:rsidTr="000D1753">
        <w:trPr>
          <w:trHeight w:val="492"/>
          <w:jc w:val="center"/>
        </w:trPr>
        <w:tc>
          <w:tcPr>
            <w:tcW w:w="2211" w:type="dxa"/>
            <w:shd w:val="clear" w:color="auto" w:fill="auto"/>
          </w:tcPr>
          <w:p w14:paraId="38BC47D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2689" w:type="dxa"/>
            <w:shd w:val="clear" w:color="auto" w:fill="auto"/>
          </w:tcPr>
          <w:p w14:paraId="2A1BB74D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0453DC6B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</w:rPr>
            </w:pPr>
            <w:r w:rsidRPr="00957107">
              <w:rPr>
                <w:sz w:val="28"/>
                <w:szCs w:val="28"/>
                <w:lang w:val="en-US"/>
              </w:rPr>
              <w:t>192.168.8.2/26</w:t>
            </w:r>
          </w:p>
        </w:tc>
        <w:tc>
          <w:tcPr>
            <w:tcW w:w="2015" w:type="dxa"/>
            <w:shd w:val="clear" w:color="auto" w:fill="auto"/>
          </w:tcPr>
          <w:p w14:paraId="203BA760" w14:textId="77777777" w:rsidR="003D07F1" w:rsidRPr="00957107" w:rsidRDefault="003D07F1" w:rsidP="009571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7107">
              <w:rPr>
                <w:sz w:val="28"/>
                <w:szCs w:val="28"/>
                <w:lang w:val="en-US"/>
              </w:rPr>
              <w:t>192.168.8.1/26</w:t>
            </w:r>
          </w:p>
        </w:tc>
      </w:tr>
    </w:tbl>
    <w:p w14:paraId="20E06D59" w14:textId="77777777" w:rsidR="003D07F1" w:rsidRPr="00957107" w:rsidRDefault="003D07F1" w:rsidP="00957107">
      <w:pPr>
        <w:spacing w:line="360" w:lineRule="auto"/>
        <w:jc w:val="both"/>
        <w:rPr>
          <w:sz w:val="28"/>
          <w:szCs w:val="28"/>
        </w:rPr>
      </w:pPr>
    </w:p>
    <w:p w14:paraId="26D484D1" w14:textId="77777777" w:rsidR="002945F5" w:rsidRPr="00957107" w:rsidRDefault="002945F5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Конфигурирование протокола RIP производится путем использования команды </w:t>
      </w:r>
      <w:proofErr w:type="spellStart"/>
      <w:r w:rsidRPr="00957107">
        <w:rPr>
          <w:sz w:val="28"/>
          <w:szCs w:val="28"/>
        </w:rPr>
        <w:t>router</w:t>
      </w:r>
      <w:proofErr w:type="spellEnd"/>
      <w:r w:rsidRPr="00957107">
        <w:rPr>
          <w:sz w:val="28"/>
          <w:szCs w:val="28"/>
        </w:rPr>
        <w:t xml:space="preserve"> </w:t>
      </w:r>
      <w:proofErr w:type="spellStart"/>
      <w:r w:rsidRPr="00957107">
        <w:rPr>
          <w:sz w:val="28"/>
          <w:szCs w:val="28"/>
        </w:rPr>
        <w:t>rip</w:t>
      </w:r>
      <w:proofErr w:type="spellEnd"/>
      <w:r w:rsidRPr="00957107">
        <w:rPr>
          <w:sz w:val="28"/>
          <w:szCs w:val="28"/>
        </w:rPr>
        <w:t xml:space="preserve"> и задания номеров непосредственно присоединенных сетей. </w:t>
      </w:r>
    </w:p>
    <w:p w14:paraId="41F80AB6" w14:textId="06E20584" w:rsidR="002945F5" w:rsidRPr="00957107" w:rsidRDefault="002945F5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>Конфигурирование протокола RIP на маршрутиза</w:t>
      </w:r>
      <w:r w:rsidR="0054112E" w:rsidRPr="00957107">
        <w:rPr>
          <w:sz w:val="28"/>
          <w:szCs w:val="28"/>
        </w:rPr>
        <w:t>торе R</w:t>
      </w:r>
      <w:r w:rsidR="003D07F1" w:rsidRPr="00957107">
        <w:rPr>
          <w:sz w:val="28"/>
          <w:szCs w:val="28"/>
        </w:rPr>
        <w:t>1</w:t>
      </w:r>
      <w:r w:rsidRPr="00957107">
        <w:rPr>
          <w:sz w:val="28"/>
          <w:szCs w:val="28"/>
        </w:rPr>
        <w:t xml:space="preserve">. </w:t>
      </w:r>
    </w:p>
    <w:p w14:paraId="20875E2D" w14:textId="788D7877" w:rsidR="0054112E" w:rsidRPr="00957107" w:rsidRDefault="0054112E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drawing>
          <wp:inline distT="0" distB="0" distL="0" distR="0" wp14:anchorId="665368A3" wp14:editId="0B31C01E">
            <wp:extent cx="4212000" cy="98411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9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518" w14:textId="3D7C6D4E" w:rsidR="002945F5" w:rsidRPr="00957107" w:rsidRDefault="002945F5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Конфигурирование протокола </w:t>
      </w:r>
      <w:r w:rsidRPr="00957107">
        <w:rPr>
          <w:sz w:val="28"/>
          <w:szCs w:val="28"/>
          <w:lang w:val="en-US"/>
        </w:rPr>
        <w:t>RIP</w:t>
      </w:r>
      <w:r w:rsidRPr="00957107">
        <w:rPr>
          <w:sz w:val="28"/>
          <w:szCs w:val="28"/>
        </w:rPr>
        <w:t xml:space="preserve"> на маршрутизаторе </w:t>
      </w:r>
      <w:r w:rsidR="003D07F1" w:rsidRPr="00957107">
        <w:rPr>
          <w:sz w:val="28"/>
          <w:szCs w:val="28"/>
          <w:lang w:val="en-US"/>
        </w:rPr>
        <w:t>R</w:t>
      </w:r>
      <w:r w:rsidR="0054112E" w:rsidRPr="00957107">
        <w:rPr>
          <w:sz w:val="28"/>
          <w:szCs w:val="28"/>
        </w:rPr>
        <w:t>2</w:t>
      </w:r>
      <w:r w:rsidRPr="00957107">
        <w:rPr>
          <w:sz w:val="28"/>
          <w:szCs w:val="28"/>
        </w:rPr>
        <w:t xml:space="preserve">. </w:t>
      </w:r>
    </w:p>
    <w:p w14:paraId="0459D2E6" w14:textId="5D457918" w:rsidR="0054112E" w:rsidRPr="00957107" w:rsidRDefault="0054112E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drawing>
          <wp:inline distT="0" distB="0" distL="0" distR="0" wp14:anchorId="4D43733F" wp14:editId="1E3E8A72">
            <wp:extent cx="4212000" cy="111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5E9D" w14:textId="4C5186CB" w:rsidR="002945F5" w:rsidRPr="00957107" w:rsidRDefault="002945F5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>Конфигурирование протокол</w:t>
      </w:r>
      <w:r w:rsidR="003D07F1" w:rsidRPr="00957107">
        <w:rPr>
          <w:sz w:val="28"/>
          <w:szCs w:val="28"/>
        </w:rPr>
        <w:t xml:space="preserve">а </w:t>
      </w:r>
      <w:r w:rsidR="003D07F1" w:rsidRPr="00957107">
        <w:rPr>
          <w:sz w:val="28"/>
          <w:szCs w:val="28"/>
          <w:lang w:val="en-US"/>
        </w:rPr>
        <w:t>RIP</w:t>
      </w:r>
      <w:r w:rsidR="003D07F1" w:rsidRPr="00957107">
        <w:rPr>
          <w:sz w:val="28"/>
          <w:szCs w:val="28"/>
        </w:rPr>
        <w:t xml:space="preserve"> на маршрутизаторе </w:t>
      </w:r>
      <w:r w:rsidR="0054112E" w:rsidRPr="00957107">
        <w:rPr>
          <w:sz w:val="28"/>
          <w:szCs w:val="28"/>
          <w:lang w:val="en-US"/>
        </w:rPr>
        <w:t>R</w:t>
      </w:r>
      <w:r w:rsidR="003D07F1" w:rsidRPr="00957107">
        <w:rPr>
          <w:sz w:val="28"/>
          <w:szCs w:val="28"/>
        </w:rPr>
        <w:t>3</w:t>
      </w:r>
      <w:r w:rsidRPr="00957107">
        <w:rPr>
          <w:sz w:val="28"/>
          <w:szCs w:val="28"/>
        </w:rPr>
        <w:t xml:space="preserve">.  </w:t>
      </w:r>
    </w:p>
    <w:p w14:paraId="6EAD099D" w14:textId="58EFC157" w:rsidR="0054112E" w:rsidRPr="00957107" w:rsidRDefault="0054112E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lastRenderedPageBreak/>
        <w:drawing>
          <wp:inline distT="0" distB="0" distL="0" distR="0" wp14:anchorId="00D91B20" wp14:editId="2BCB36C4">
            <wp:extent cx="4214191" cy="108137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658"/>
                    <a:stretch/>
                  </pic:blipFill>
                  <pic:spPr bwMode="auto">
                    <a:xfrm>
                      <a:off x="0" y="0"/>
                      <a:ext cx="4212000" cy="108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C2A5" w14:textId="17241AA4" w:rsidR="002945F5" w:rsidRPr="00957107" w:rsidRDefault="002945F5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Проверка </w:t>
      </w:r>
      <w:r w:rsidRPr="00957107">
        <w:rPr>
          <w:sz w:val="28"/>
          <w:szCs w:val="28"/>
        </w:rPr>
        <w:tab/>
        <w:t xml:space="preserve">динамической </w:t>
      </w:r>
      <w:r w:rsidRPr="00957107">
        <w:rPr>
          <w:sz w:val="28"/>
          <w:szCs w:val="28"/>
        </w:rPr>
        <w:tab/>
        <w:t xml:space="preserve">маршрутизации </w:t>
      </w:r>
      <w:r w:rsidRPr="00957107">
        <w:rPr>
          <w:sz w:val="28"/>
          <w:szCs w:val="28"/>
        </w:rPr>
        <w:tab/>
        <w:t>производит</w:t>
      </w:r>
      <w:r w:rsidR="0054112E" w:rsidRPr="00957107">
        <w:rPr>
          <w:sz w:val="28"/>
          <w:szCs w:val="28"/>
        </w:rPr>
        <w:t>ся кома</w:t>
      </w:r>
      <w:r w:rsidR="00957107">
        <w:rPr>
          <w:sz w:val="28"/>
          <w:szCs w:val="28"/>
        </w:rPr>
        <w:t xml:space="preserve">ндами </w:t>
      </w:r>
      <w:proofErr w:type="spellStart"/>
      <w:r w:rsidR="00957107">
        <w:rPr>
          <w:sz w:val="28"/>
          <w:szCs w:val="28"/>
        </w:rPr>
        <w:t>show</w:t>
      </w:r>
      <w:proofErr w:type="spellEnd"/>
      <w:r w:rsidR="00957107">
        <w:rPr>
          <w:sz w:val="28"/>
          <w:szCs w:val="28"/>
        </w:rPr>
        <w:t xml:space="preserve"> </w:t>
      </w:r>
      <w:proofErr w:type="spellStart"/>
      <w:r w:rsidR="00957107">
        <w:rPr>
          <w:sz w:val="28"/>
          <w:szCs w:val="28"/>
        </w:rPr>
        <w:t>ip</w:t>
      </w:r>
      <w:proofErr w:type="spellEnd"/>
      <w:r w:rsidR="00957107">
        <w:rPr>
          <w:sz w:val="28"/>
          <w:szCs w:val="28"/>
        </w:rPr>
        <w:t xml:space="preserve"> </w:t>
      </w:r>
      <w:proofErr w:type="spellStart"/>
      <w:r w:rsidR="00957107">
        <w:rPr>
          <w:sz w:val="28"/>
          <w:szCs w:val="28"/>
        </w:rPr>
        <w:t>route</w:t>
      </w:r>
      <w:proofErr w:type="spellEnd"/>
      <w:r w:rsidR="00957107">
        <w:rPr>
          <w:sz w:val="28"/>
          <w:szCs w:val="28"/>
        </w:rPr>
        <w:t xml:space="preserve"> (рисунок 2 и 3</w:t>
      </w:r>
      <w:r w:rsidRPr="00957107">
        <w:rPr>
          <w:sz w:val="28"/>
          <w:szCs w:val="28"/>
        </w:rPr>
        <w:t xml:space="preserve">). </w:t>
      </w:r>
    </w:p>
    <w:p w14:paraId="4AA7F84C" w14:textId="4FF574BB" w:rsidR="002945F5" w:rsidRPr="00957107" w:rsidRDefault="0054112E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drawing>
          <wp:inline distT="0" distB="0" distL="0" distR="0" wp14:anchorId="3B5F112A" wp14:editId="060D1E96">
            <wp:extent cx="5580000" cy="3218463"/>
            <wp:effectExtent l="0" t="0" r="190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03D" w14:textId="28510816" w:rsidR="002945F5" w:rsidRPr="00957107" w:rsidRDefault="002945F5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sz w:val="28"/>
          <w:szCs w:val="28"/>
        </w:rPr>
        <w:t>Рис</w:t>
      </w:r>
      <w:r w:rsidR="00B63F88" w:rsidRPr="00957107">
        <w:rPr>
          <w:sz w:val="28"/>
          <w:szCs w:val="28"/>
        </w:rPr>
        <w:t xml:space="preserve">унок 2 – </w:t>
      </w:r>
      <w:r w:rsidRPr="00957107">
        <w:rPr>
          <w:sz w:val="28"/>
          <w:szCs w:val="28"/>
        </w:rPr>
        <w:t>Проверка динамической маршрутизации</w:t>
      </w:r>
    </w:p>
    <w:p w14:paraId="053472B6" w14:textId="77777777" w:rsidR="0054112E" w:rsidRPr="00957107" w:rsidRDefault="0054112E" w:rsidP="0095710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216D69" w14:textId="1F6EBDCE" w:rsidR="0054112E" w:rsidRPr="00957107" w:rsidRDefault="0054112E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noProof/>
          <w:sz w:val="28"/>
          <w:szCs w:val="28"/>
        </w:rPr>
        <w:drawing>
          <wp:inline distT="0" distB="0" distL="0" distR="0" wp14:anchorId="76743E88" wp14:editId="01A05803">
            <wp:extent cx="3960000" cy="1813366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94DB" w14:textId="77777777" w:rsidR="0054112E" w:rsidRDefault="002945F5" w:rsidP="00957107">
      <w:pPr>
        <w:spacing w:line="360" w:lineRule="auto"/>
        <w:jc w:val="center"/>
        <w:rPr>
          <w:sz w:val="28"/>
          <w:szCs w:val="28"/>
        </w:rPr>
      </w:pPr>
      <w:r w:rsidRPr="00957107">
        <w:rPr>
          <w:b/>
          <w:sz w:val="28"/>
          <w:szCs w:val="28"/>
        </w:rPr>
        <w:t xml:space="preserve"> </w:t>
      </w:r>
      <w:r w:rsidR="0054112E" w:rsidRPr="00957107">
        <w:rPr>
          <w:sz w:val="28"/>
          <w:szCs w:val="28"/>
        </w:rPr>
        <w:t>Рисунок 3 – Проверка доступности хоста с адресом 192.168.7.2</w:t>
      </w:r>
    </w:p>
    <w:p w14:paraId="13FBDB81" w14:textId="3F298175" w:rsidR="000767EF" w:rsidRPr="00957107" w:rsidRDefault="000767EF" w:rsidP="000767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же проверяем доступность второго хоста.</w:t>
      </w:r>
      <w:bookmarkStart w:id="0" w:name="_GoBack"/>
      <w:bookmarkEnd w:id="0"/>
    </w:p>
    <w:p w14:paraId="20634C8F" w14:textId="02ED4949" w:rsidR="002945F5" w:rsidRPr="00957107" w:rsidRDefault="00B63F88" w:rsidP="00957107">
      <w:pPr>
        <w:spacing w:line="360" w:lineRule="auto"/>
        <w:jc w:val="center"/>
        <w:rPr>
          <w:b/>
          <w:sz w:val="28"/>
          <w:szCs w:val="28"/>
        </w:rPr>
      </w:pPr>
      <w:r w:rsidRPr="00957107">
        <w:rPr>
          <w:b/>
          <w:sz w:val="28"/>
          <w:szCs w:val="28"/>
        </w:rPr>
        <w:t>Контрольные вопросы</w:t>
      </w:r>
    </w:p>
    <w:p w14:paraId="1C7CD63B" w14:textId="2E7C603B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1. </w:t>
      </w:r>
      <w:r w:rsidR="002945F5" w:rsidRPr="00957107">
        <w:rPr>
          <w:sz w:val="28"/>
          <w:szCs w:val="28"/>
        </w:rPr>
        <w:t xml:space="preserve">Какие протоколы используют таблицу маршрутизации для пересылки пакетов? </w:t>
      </w:r>
    </w:p>
    <w:p w14:paraId="7C334576" w14:textId="74849311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lastRenderedPageBreak/>
        <w:t xml:space="preserve">2. </w:t>
      </w:r>
      <w:r w:rsidR="002945F5" w:rsidRPr="00957107">
        <w:rPr>
          <w:sz w:val="28"/>
          <w:szCs w:val="28"/>
        </w:rPr>
        <w:t xml:space="preserve">Как называется процесс установления договоренности между всеми маршрутизаторами об имеющихся маршрутах? </w:t>
      </w:r>
    </w:p>
    <w:p w14:paraId="55FCAA44" w14:textId="1D0AF900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3. </w:t>
      </w:r>
      <w:r w:rsidR="002945F5" w:rsidRPr="00957107">
        <w:rPr>
          <w:sz w:val="28"/>
          <w:szCs w:val="28"/>
        </w:rPr>
        <w:t xml:space="preserve">Что является метрикой? </w:t>
      </w:r>
    </w:p>
    <w:p w14:paraId="591CC9D8" w14:textId="48FF3836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4. </w:t>
      </w:r>
      <w:r w:rsidR="002945F5" w:rsidRPr="00957107">
        <w:rPr>
          <w:sz w:val="28"/>
          <w:szCs w:val="28"/>
        </w:rPr>
        <w:t xml:space="preserve">Принадлежность к каким протоколам описывает физическое взаимодействие маршрутизаторов? </w:t>
      </w:r>
    </w:p>
    <w:p w14:paraId="407846D3" w14:textId="021C46D6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5. </w:t>
      </w:r>
      <w:r w:rsidR="002945F5" w:rsidRPr="00957107">
        <w:rPr>
          <w:sz w:val="28"/>
          <w:szCs w:val="28"/>
        </w:rPr>
        <w:t xml:space="preserve">На каком алгоритме основана маршрутизация с учетом состояния канала? </w:t>
      </w:r>
    </w:p>
    <w:p w14:paraId="6141E0F2" w14:textId="11D643B5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6. </w:t>
      </w:r>
      <w:r w:rsidR="002945F5" w:rsidRPr="00957107">
        <w:rPr>
          <w:sz w:val="28"/>
          <w:szCs w:val="28"/>
        </w:rPr>
        <w:t xml:space="preserve">Какой протокол разработан компанией </w:t>
      </w:r>
      <w:proofErr w:type="spellStart"/>
      <w:r w:rsidR="002945F5" w:rsidRPr="00957107">
        <w:rPr>
          <w:sz w:val="28"/>
          <w:szCs w:val="28"/>
        </w:rPr>
        <w:t>Novell</w:t>
      </w:r>
      <w:proofErr w:type="spellEnd"/>
      <w:r w:rsidR="002945F5" w:rsidRPr="00957107">
        <w:rPr>
          <w:sz w:val="28"/>
          <w:szCs w:val="28"/>
        </w:rPr>
        <w:t xml:space="preserve">? </w:t>
      </w:r>
    </w:p>
    <w:p w14:paraId="375F8B04" w14:textId="63F02090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7. </w:t>
      </w:r>
      <w:r w:rsidR="002945F5" w:rsidRPr="00957107">
        <w:rPr>
          <w:sz w:val="28"/>
          <w:szCs w:val="28"/>
        </w:rPr>
        <w:t xml:space="preserve">Для чего рассылаются сообщения HELLO в протоколе OSPF? </w:t>
      </w:r>
    </w:p>
    <w:p w14:paraId="6764EFE4" w14:textId="0E1E32CB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8. </w:t>
      </w:r>
      <w:r w:rsidR="002945F5" w:rsidRPr="00957107">
        <w:rPr>
          <w:sz w:val="28"/>
          <w:szCs w:val="28"/>
        </w:rPr>
        <w:t xml:space="preserve">Что такое домен? </w:t>
      </w:r>
    </w:p>
    <w:p w14:paraId="2653FD0F" w14:textId="378F609A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9. </w:t>
      </w:r>
      <w:r w:rsidR="002945F5" w:rsidRPr="00957107">
        <w:rPr>
          <w:sz w:val="28"/>
          <w:szCs w:val="28"/>
        </w:rPr>
        <w:t xml:space="preserve">В каком протоколе для организации иерархической сети вводится специальная адресация областей? </w:t>
      </w:r>
    </w:p>
    <w:p w14:paraId="7F1FEC41" w14:textId="1279B908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10. </w:t>
      </w:r>
      <w:r w:rsidR="002945F5" w:rsidRPr="00957107">
        <w:rPr>
          <w:sz w:val="28"/>
          <w:szCs w:val="28"/>
        </w:rPr>
        <w:t xml:space="preserve">Как выглядит адресация CIDR? </w:t>
      </w:r>
    </w:p>
    <w:p w14:paraId="06B78895" w14:textId="682AF0F9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11. </w:t>
      </w:r>
      <w:r w:rsidR="002945F5" w:rsidRPr="00957107">
        <w:rPr>
          <w:sz w:val="28"/>
          <w:szCs w:val="28"/>
        </w:rPr>
        <w:t xml:space="preserve">Какая маршрутизация присутствует в протоколе IS-IS? </w:t>
      </w:r>
    </w:p>
    <w:p w14:paraId="49FF5F1F" w14:textId="01282596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12. </w:t>
      </w:r>
      <w:r w:rsidR="002945F5" w:rsidRPr="00957107">
        <w:rPr>
          <w:sz w:val="28"/>
          <w:szCs w:val="28"/>
        </w:rPr>
        <w:t xml:space="preserve">Что такое маршрутизация? </w:t>
      </w:r>
    </w:p>
    <w:p w14:paraId="64F0FB6E" w14:textId="58E48617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13. </w:t>
      </w:r>
      <w:r w:rsidR="002945F5" w:rsidRPr="00957107">
        <w:rPr>
          <w:sz w:val="28"/>
          <w:szCs w:val="28"/>
        </w:rPr>
        <w:t xml:space="preserve">Применяется ли статическая маршрутизация в </w:t>
      </w:r>
      <w:proofErr w:type="spellStart"/>
      <w:r w:rsidR="002945F5" w:rsidRPr="00957107">
        <w:rPr>
          <w:sz w:val="28"/>
          <w:szCs w:val="28"/>
        </w:rPr>
        <w:t>Internet</w:t>
      </w:r>
      <w:proofErr w:type="spellEnd"/>
      <w:r w:rsidR="002945F5" w:rsidRPr="00957107">
        <w:rPr>
          <w:sz w:val="28"/>
          <w:szCs w:val="28"/>
        </w:rPr>
        <w:t xml:space="preserve">? </w:t>
      </w:r>
    </w:p>
    <w:p w14:paraId="0BEA9CA1" w14:textId="51F905BC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14. </w:t>
      </w:r>
      <w:r w:rsidR="002945F5" w:rsidRPr="00957107">
        <w:rPr>
          <w:sz w:val="28"/>
          <w:szCs w:val="28"/>
        </w:rPr>
        <w:t xml:space="preserve">Когда загружаются начальные значения в динамическую таблицу маршрутизации? </w:t>
      </w:r>
    </w:p>
    <w:p w14:paraId="42879505" w14:textId="7EB19B4A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15. </w:t>
      </w:r>
      <w:r w:rsidR="002945F5" w:rsidRPr="00957107">
        <w:rPr>
          <w:sz w:val="28"/>
          <w:szCs w:val="28"/>
        </w:rPr>
        <w:t xml:space="preserve">Какие протоколы используются для внутреннего применения в автономной зоне? </w:t>
      </w:r>
    </w:p>
    <w:p w14:paraId="666CB40F" w14:textId="7E9F6DCD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16. </w:t>
      </w:r>
      <w:r w:rsidR="002945F5" w:rsidRPr="00957107">
        <w:rPr>
          <w:sz w:val="28"/>
          <w:szCs w:val="28"/>
        </w:rPr>
        <w:t xml:space="preserve">Что такое маршрутизатор? </w:t>
      </w:r>
    </w:p>
    <w:p w14:paraId="73449C15" w14:textId="45443E58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17. </w:t>
      </w:r>
      <w:r w:rsidR="002945F5" w:rsidRPr="00957107">
        <w:rPr>
          <w:sz w:val="28"/>
          <w:szCs w:val="28"/>
        </w:rPr>
        <w:t xml:space="preserve">Может ли маршрутизатор быть организованным полностью программным способом? </w:t>
      </w:r>
    </w:p>
    <w:p w14:paraId="2A24BC67" w14:textId="56E48EC9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18. </w:t>
      </w:r>
      <w:r w:rsidR="002945F5" w:rsidRPr="00957107">
        <w:rPr>
          <w:sz w:val="28"/>
          <w:szCs w:val="28"/>
        </w:rPr>
        <w:t xml:space="preserve">Какие адреса назначаются портам маршрутизатора? </w:t>
      </w:r>
    </w:p>
    <w:p w14:paraId="5E5C8F1D" w14:textId="1946918F" w:rsidR="002945F5" w:rsidRPr="00957107" w:rsidRDefault="00B5007A" w:rsidP="00957107">
      <w:pPr>
        <w:spacing w:line="360" w:lineRule="auto"/>
        <w:ind w:firstLine="709"/>
        <w:jc w:val="both"/>
        <w:rPr>
          <w:sz w:val="28"/>
          <w:szCs w:val="28"/>
        </w:rPr>
      </w:pPr>
      <w:r w:rsidRPr="00957107">
        <w:rPr>
          <w:sz w:val="28"/>
          <w:szCs w:val="28"/>
        </w:rPr>
        <w:t xml:space="preserve">19. </w:t>
      </w:r>
      <w:r w:rsidR="002945F5" w:rsidRPr="00957107">
        <w:rPr>
          <w:sz w:val="28"/>
          <w:szCs w:val="28"/>
        </w:rPr>
        <w:t xml:space="preserve">Что записывается в поле локального адреса отправителя? 20. Что происходит на уровне протоколов маршрутизации? </w:t>
      </w:r>
    </w:p>
    <w:p w14:paraId="7D0A9D36" w14:textId="6612544B" w:rsidR="001045D1" w:rsidRPr="003D07F1" w:rsidRDefault="001045D1" w:rsidP="003D07F1">
      <w:pPr>
        <w:spacing w:line="360" w:lineRule="auto"/>
        <w:ind w:firstLine="709"/>
        <w:jc w:val="both"/>
        <w:rPr>
          <w:sz w:val="28"/>
          <w:szCs w:val="28"/>
        </w:rPr>
      </w:pPr>
    </w:p>
    <w:sectPr w:rsidR="001045D1" w:rsidRPr="003D07F1" w:rsidSect="0070682D">
      <w:headerReference w:type="default" r:id="rId14"/>
      <w:footerReference w:type="default" r:id="rId15"/>
      <w:headerReference w:type="first" r:id="rId16"/>
      <w:pgSz w:w="11906" w:h="16838"/>
      <w:pgMar w:top="709" w:right="851" w:bottom="1134" w:left="1418" w:header="136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9C1CA" w14:textId="77777777" w:rsidR="00377AAB" w:rsidRDefault="00377AAB" w:rsidP="0085029A">
      <w:r>
        <w:separator/>
      </w:r>
    </w:p>
  </w:endnote>
  <w:endnote w:type="continuationSeparator" w:id="0">
    <w:p w14:paraId="027D2650" w14:textId="77777777" w:rsidR="00377AAB" w:rsidRDefault="00377AA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01BC7" w14:textId="77777777" w:rsidR="00377AAB" w:rsidRDefault="00377AAB" w:rsidP="0085029A">
      <w:r>
        <w:separator/>
      </w:r>
    </w:p>
  </w:footnote>
  <w:footnote w:type="continuationSeparator" w:id="0">
    <w:p w14:paraId="3F013894" w14:textId="77777777" w:rsidR="00377AAB" w:rsidRDefault="00377AA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77777777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767EF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11C8" w14:textId="71205A64" w:rsidR="000A67C1" w:rsidRPr="00D5480E" w:rsidRDefault="00FB376B" w:rsidP="000A67C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36"/>
                                <w:szCs w:val="36"/>
                              </w:rPr>
                              <w:t>ИКСиС.09.03.02.21</w:t>
                            </w:r>
                            <w:r w:rsidR="003B2547"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0000.ПР</w:t>
                            </w:r>
                          </w:p>
                          <w:p w14:paraId="1A50F156" w14:textId="77777777"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OHr0jlFBgAA&#10;zUEAAA4AAAAAAAAAAAAAAAAALgIAAGRycy9lMm9Eb2MueG1sUEsBAi0AFAAGAAgAAAAhABRRae7g&#10;AAAADAEAAA8AAAAAAAAAAAAAAAAAnwgAAGRycy9kb3ducmV2LnhtbFBLBQYAAAAABAAEAPMAAACs&#10;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6tL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f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Z+rS+AAAA2gAAAA8AAAAAAAAAAAAAAAAAmAIAAGRycy9kb3ducmV2&#10;LnhtbFBLBQYAAAAABAAEAPUAAACDAw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fL8EA&#10;AADa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qW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Xy/BAAAA2gAAAA8AAAAAAAAAAAAAAAAAmAIAAGRycy9kb3du&#10;cmV2LnhtbFBLBQYAAAAABAAEAPUAAACGAw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w8EA&#10;AADa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XvcLsSb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MPBAAAA2gAAAA8AAAAAAAAAAAAAAAAAmAIAAGRycy9kb3du&#10;cmV2LnhtbFBLBQYAAAAABAAEAPUAAACGAw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wsbwA&#10;AADaAAAADwAAAGRycy9kb3ducmV2LnhtbERPTYvCMBC9L/gfwgjetqmLiFajlAXBq1XB49CMbbWZ&#10;1CRq/ffmIHh8vO/lujeteJDzjWUF4yQFQVxa3XCl4LDf/M5A+ICssbVMCl7kYb0a/Cwx0/bJO3oU&#10;oRIxhH2GCuoQukxKX9Zk0Ce2I47c2TqDIUJXSe3wGcNNK//SdCoNNhwbauzov6byWtyNgjy/9Mdb&#10;MceNl7PUTfVEV/lJqdGwzxcgAvXhK/64t1pB3BqvxBsgV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PCxvAAAANoAAAAPAAAAAAAAAAAAAAAAAJgCAABkcnMvZG93bnJldi54&#10;bWxQSwUGAAAAAAQABAD1AAAAgQMAAAAA&#10;" filled="f" stroked="f" strokeweight=".25pt">
                <v:textbox inset="1pt,1pt,1pt,1pt">
                  <w:txbxContent>
                    <w:p w14:paraId="690A99F3" w14:textId="77777777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0767EF">
                        <w:rPr>
                          <w:i/>
                          <w:noProof/>
                          <w:sz w:val="32"/>
                          <w:szCs w:val="32"/>
                        </w:rPr>
                        <w:t>5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14:paraId="316211C8" w14:textId="71205A64" w:rsidR="000A67C1" w:rsidRPr="00D5480E" w:rsidRDefault="00FB376B" w:rsidP="000A67C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36"/>
                          <w:szCs w:val="36"/>
                        </w:rPr>
                        <w:t>ИКСиС.09.03.02.21</w:t>
                      </w:r>
                      <w:r w:rsidR="003B2547" w:rsidRPr="00D5480E">
                        <w:rPr>
                          <w:iCs/>
                          <w:sz w:val="36"/>
                          <w:szCs w:val="36"/>
                        </w:rPr>
                        <w:t>0000.ПР</w:t>
                      </w:r>
                    </w:p>
                    <w:p w14:paraId="1A50F156" w14:textId="77777777"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CB91DDC">
              <wp:simplePos x="0" y="0"/>
              <wp:positionH relativeFrom="page">
                <wp:posOffset>699135</wp:posOffset>
              </wp:positionH>
              <wp:positionV relativeFrom="page">
                <wp:posOffset>158750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D5C5" w14:textId="7D2E5A84" w:rsidR="000648AD" w:rsidRPr="00D5480E" w:rsidRDefault="000648AD" w:rsidP="00213C65">
                            <w:pPr>
                              <w:rPr>
                                <w:rFonts w:ascii="GOST Type BU" w:hAnsi="GOST Type BU" w:cs="ISOCP"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0D49"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ИКСиС</w:t>
                            </w:r>
                            <w:r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09.03.02</w:t>
                            </w:r>
                            <w:r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="00D5480E">
                              <w:rPr>
                                <w:i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="00FB376B">
                              <w:rPr>
                                <w:iCs/>
                                <w:sz w:val="36"/>
                                <w:szCs w:val="36"/>
                              </w:rPr>
                              <w:t>1</w:t>
                            </w:r>
                            <w:r w:rsidR="00320D49"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0000.</w:t>
                            </w:r>
                            <w:r w:rsidR="003B2547" w:rsidRPr="00D5480E">
                              <w:rPr>
                                <w:iCs/>
                                <w:sz w:val="36"/>
                                <w:szCs w:val="36"/>
                              </w:rPr>
                              <w:t>ПР</w:t>
                            </w:r>
                          </w:p>
                          <w:p w14:paraId="29BEC162" w14:textId="77777777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42B67" w14:textId="52857AE6" w:rsidR="000648AD" w:rsidRPr="00D5480E" w:rsidRDefault="00FB376B" w:rsidP="00F93F99">
                              <w:pPr>
                                <w:rPr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iCs/>
                                  <w:sz w:val="14"/>
                                  <w:szCs w:val="14"/>
                                </w:rPr>
                                <w:t>Семикин О.В</w:t>
                              </w:r>
                              <w:r w:rsidR="00D5480E">
                                <w:rPr>
                                  <w:iCs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F0F1" w14:textId="77777777" w:rsidR="000648AD" w:rsidRPr="00D5480E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D5480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72"/>
                          <a:ext cx="6292" cy="1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01728C1D" w:rsidR="00AE6E2D" w:rsidRPr="00D5480E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П</w:t>
                            </w:r>
                            <w:r w:rsidR="000648AD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рактическ</w:t>
                            </w:r>
                            <w:r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ая</w:t>
                            </w:r>
                            <w:r w:rsidR="000648AD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 xml:space="preserve"> работ</w:t>
                            </w:r>
                            <w:r w:rsidR="00460401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а №</w:t>
                            </w:r>
                            <w:r w:rsidR="00E06C5D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6</w:t>
                            </w:r>
                            <w:r w:rsidR="00320D49" w:rsidRPr="00D5480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0CCD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«</w:t>
                            </w:r>
                            <w:r w:rsidR="00E06C5D" w:rsidRPr="00D5480E">
                              <w:rPr>
                                <w:rFonts w:ascii="Times New Roman" w:hAnsi="Times New Roman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Настройка динамической маршрутизации с помощью протоколов RIP на устройствах CISCO</w:t>
                            </w:r>
                            <w:r w:rsidR="003B2547" w:rsidRPr="00D5480E">
                              <w:rPr>
                                <w:rFonts w:ascii="Times New Roman" w:hAnsi="Times New Roman"/>
                                <w:b w:val="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679B874D" w14:textId="77777777" w:rsidR="00AE6E2D" w:rsidRPr="003E1A3E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4A27B79" w14:textId="6F2EA716" w:rsidR="000648AD" w:rsidRPr="003E1A3E" w:rsidRDefault="000648AD" w:rsidP="0012041B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05pt;margin-top:12.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14:paraId="4CBDD5C5" w14:textId="7D2E5A84" w:rsidR="000648AD" w:rsidRPr="00D5480E" w:rsidRDefault="000648AD" w:rsidP="00213C65">
                      <w:pPr>
                        <w:rPr>
                          <w:rFonts w:ascii="GOST Type BU" w:hAnsi="GOST Type BU" w:cs="ISOCP"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320D49" w:rsidRPr="00D5480E">
                        <w:rPr>
                          <w:iCs/>
                          <w:sz w:val="36"/>
                          <w:szCs w:val="36"/>
                        </w:rPr>
                        <w:t>ИКСиС</w:t>
                      </w:r>
                      <w:r w:rsidRPr="00D5480E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 w:rsidR="000A67C1" w:rsidRPr="00D5480E">
                        <w:rPr>
                          <w:iCs/>
                          <w:sz w:val="36"/>
                          <w:szCs w:val="36"/>
                        </w:rPr>
                        <w:t>09.03.02</w:t>
                      </w:r>
                      <w:r w:rsidRPr="00D5480E">
                        <w:rPr>
                          <w:iCs/>
                          <w:sz w:val="36"/>
                          <w:szCs w:val="36"/>
                        </w:rPr>
                        <w:t>.</w:t>
                      </w:r>
                      <w:r w:rsidR="00D5480E">
                        <w:rPr>
                          <w:i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="00FB376B">
                        <w:rPr>
                          <w:iCs/>
                          <w:sz w:val="36"/>
                          <w:szCs w:val="36"/>
                        </w:rPr>
                        <w:t>1</w:t>
                      </w:r>
                      <w:r w:rsidR="00320D49" w:rsidRPr="00D5480E">
                        <w:rPr>
                          <w:iCs/>
                          <w:sz w:val="36"/>
                          <w:szCs w:val="36"/>
                        </w:rPr>
                        <w:t>0000.</w:t>
                      </w:r>
                      <w:r w:rsidR="003B2547" w:rsidRPr="00D5480E">
                        <w:rPr>
                          <w:iCs/>
                          <w:sz w:val="36"/>
                          <w:szCs w:val="36"/>
                        </w:rPr>
                        <w:t>ПР</w:t>
                      </w:r>
                    </w:p>
                    <w:p w14:paraId="29BEC162" w14:textId="77777777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4BA42B67" w14:textId="52857AE6" w:rsidR="000648AD" w:rsidRPr="00D5480E" w:rsidRDefault="00FB376B" w:rsidP="00F93F99">
                        <w:pPr>
                          <w:rPr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iCs/>
                            <w:sz w:val="14"/>
                            <w:szCs w:val="14"/>
                          </w:rPr>
                          <w:t>Семикин О.В</w:t>
                        </w:r>
                        <w:r w:rsidR="00D5480E">
                          <w:rPr>
                            <w:iCs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14:paraId="5A3EF0F1" w14:textId="77777777" w:rsidR="000648AD" w:rsidRPr="00D5480E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D5480E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rect id="Rectangle 41" o:spid="_x0000_s1087" style="position:absolute;left:7806;top:18072;width:6292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01728C1D" w:rsidR="00AE6E2D" w:rsidRPr="00D5480E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</w:pPr>
                      <w:r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П</w:t>
                      </w:r>
                      <w:r w:rsidR="000648AD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рактическ</w:t>
                      </w:r>
                      <w:r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ая</w:t>
                      </w:r>
                      <w:r w:rsidR="000648AD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 xml:space="preserve"> работ</w:t>
                      </w:r>
                      <w:r w:rsidR="00460401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а №</w:t>
                      </w:r>
                      <w:r w:rsidR="00E06C5D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6</w:t>
                      </w:r>
                      <w:r w:rsidR="00320D49" w:rsidRPr="00D5480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A40CCD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«</w:t>
                      </w:r>
                      <w:r w:rsidR="00E06C5D" w:rsidRPr="00D5480E">
                        <w:rPr>
                          <w:rFonts w:ascii="Times New Roman" w:hAnsi="Times New Roman"/>
                          <w:b w:val="0"/>
                          <w:color w:val="0D0D0D" w:themeColor="text1" w:themeTint="F2"/>
                          <w:sz w:val="20"/>
                          <w:szCs w:val="20"/>
                        </w:rPr>
                        <w:t>Настройка динамической маршрутизации с помощью протоколов RIP на устройствах CISCO</w:t>
                      </w:r>
                      <w:r w:rsidR="003B2547" w:rsidRPr="00D5480E">
                        <w:rPr>
                          <w:rFonts w:ascii="Times New Roman" w:hAnsi="Times New Roman"/>
                          <w:b w:val="0"/>
                          <w:sz w:val="22"/>
                          <w:szCs w:val="22"/>
                        </w:rPr>
                        <w:t>»</w:t>
                      </w:r>
                    </w:p>
                    <w:p w14:paraId="679B874D" w14:textId="77777777" w:rsidR="00AE6E2D" w:rsidRPr="003E1A3E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4A27B79" w14:textId="6F2EA716" w:rsidR="000648AD" w:rsidRPr="003E1A3E" w:rsidRDefault="000648AD" w:rsidP="0012041B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24668AB"/>
    <w:multiLevelType w:val="hybridMultilevel"/>
    <w:tmpl w:val="7F64C774"/>
    <w:lvl w:ilvl="0" w:tplc="51CEC310">
      <w:start w:val="1"/>
      <w:numFmt w:val="bullet"/>
      <w:lvlText w:val="-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943E4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A60E4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4AD5C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7A5F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56BF5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5620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EC7B6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6EF81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081D77"/>
    <w:multiLevelType w:val="hybridMultilevel"/>
    <w:tmpl w:val="05C233E8"/>
    <w:lvl w:ilvl="0" w:tplc="B1548752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F8BD6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398016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2036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7CE87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AAA06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9AE44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3A97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FE88B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00F3537"/>
    <w:multiLevelType w:val="hybridMultilevel"/>
    <w:tmpl w:val="8FC4E01E"/>
    <w:lvl w:ilvl="0" w:tplc="8A5217BE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D43AD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6E18B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1A143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5C31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90AB6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AEDCC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F810F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6C960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723EAF"/>
    <w:multiLevelType w:val="hybridMultilevel"/>
    <w:tmpl w:val="F25AE926"/>
    <w:lvl w:ilvl="0" w:tplc="EDA0D22A">
      <w:start w:val="1"/>
      <w:numFmt w:val="decimal"/>
      <w:lvlText w:val="%1)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964CC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68898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92A86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DCF2E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12473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04DD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8A8DA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46635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F970F8"/>
    <w:multiLevelType w:val="hybridMultilevel"/>
    <w:tmpl w:val="694AD954"/>
    <w:lvl w:ilvl="0" w:tplc="1EF4C5D8">
      <w:start w:val="7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0212E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908A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8461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F815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3C0D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F6DE2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AEBF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1A0A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522D73"/>
    <w:multiLevelType w:val="hybridMultilevel"/>
    <w:tmpl w:val="7D3E23BE"/>
    <w:lvl w:ilvl="0" w:tplc="93186960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EAF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8451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BEF83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B4A03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DF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9E5E5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1C3E9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A44E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3B6C17"/>
    <w:multiLevelType w:val="hybridMultilevel"/>
    <w:tmpl w:val="E578ACEE"/>
    <w:lvl w:ilvl="0" w:tplc="AC30500C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98DB7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D0C8F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46AC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3CF0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A08F80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1247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261AE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2E13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7F665E"/>
    <w:multiLevelType w:val="hybridMultilevel"/>
    <w:tmpl w:val="F64684FE"/>
    <w:lvl w:ilvl="0" w:tplc="AB042F56">
      <w:start w:val="1"/>
      <w:numFmt w:val="bullet"/>
      <w:lvlText w:val="-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16025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8AD85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4CA2FB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CB6D86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1AA44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AC322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F2CBB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30FCA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AA72CF"/>
    <w:multiLevelType w:val="hybridMultilevel"/>
    <w:tmpl w:val="5F326710"/>
    <w:lvl w:ilvl="0" w:tplc="573608B8">
      <w:start w:val="5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BE99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9682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EE11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B819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868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3E5A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107D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C4D9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D338EC"/>
    <w:multiLevelType w:val="hybridMultilevel"/>
    <w:tmpl w:val="C3C84826"/>
    <w:lvl w:ilvl="0" w:tplc="6520D44A">
      <w:start w:val="1"/>
      <w:numFmt w:val="decimal"/>
      <w:lvlText w:val="%1)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E01A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88E8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4CC2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2AE6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6A99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44DD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8D6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6C43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D57AD6"/>
    <w:multiLevelType w:val="hybridMultilevel"/>
    <w:tmpl w:val="6F30EEB2"/>
    <w:lvl w:ilvl="0" w:tplc="CB368322">
      <w:start w:val="1"/>
      <w:numFmt w:val="decimal"/>
      <w:lvlText w:val="%1."/>
      <w:lvlJc w:val="left"/>
      <w:pPr>
        <w:ind w:left="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9600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CAD6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CA499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FE6F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A485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70594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529E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9F238B"/>
    <w:multiLevelType w:val="hybridMultilevel"/>
    <w:tmpl w:val="964C88AC"/>
    <w:lvl w:ilvl="0" w:tplc="A75E660C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0449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20E1B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3411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9C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4E1B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B827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048C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DCAF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2"/>
  </w:num>
  <w:num w:numId="5">
    <w:abstractNumId w:val="1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13"/>
  </w:num>
  <w:num w:numId="11">
    <w:abstractNumId w:val="8"/>
  </w:num>
  <w:num w:numId="1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650BC"/>
    <w:rsid w:val="00071F81"/>
    <w:rsid w:val="000767EF"/>
    <w:rsid w:val="00080E30"/>
    <w:rsid w:val="000820ED"/>
    <w:rsid w:val="000843CB"/>
    <w:rsid w:val="0008673B"/>
    <w:rsid w:val="0008796E"/>
    <w:rsid w:val="000954E9"/>
    <w:rsid w:val="0009623F"/>
    <w:rsid w:val="000A15D6"/>
    <w:rsid w:val="000A4ED3"/>
    <w:rsid w:val="000A67C1"/>
    <w:rsid w:val="000A7CAB"/>
    <w:rsid w:val="000D28D2"/>
    <w:rsid w:val="000E39A3"/>
    <w:rsid w:val="000E5E21"/>
    <w:rsid w:val="000F4317"/>
    <w:rsid w:val="001002D2"/>
    <w:rsid w:val="001045D1"/>
    <w:rsid w:val="0012041B"/>
    <w:rsid w:val="00131744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0F4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E7439"/>
    <w:rsid w:val="001F0FB7"/>
    <w:rsid w:val="001F29E4"/>
    <w:rsid w:val="001F5AD3"/>
    <w:rsid w:val="00201E14"/>
    <w:rsid w:val="00207145"/>
    <w:rsid w:val="00213C65"/>
    <w:rsid w:val="00223042"/>
    <w:rsid w:val="002347F4"/>
    <w:rsid w:val="00247B20"/>
    <w:rsid w:val="00265631"/>
    <w:rsid w:val="0027196B"/>
    <w:rsid w:val="002728FE"/>
    <w:rsid w:val="002758E6"/>
    <w:rsid w:val="00276BF9"/>
    <w:rsid w:val="00284292"/>
    <w:rsid w:val="00286BC6"/>
    <w:rsid w:val="00287507"/>
    <w:rsid w:val="00292811"/>
    <w:rsid w:val="002945F5"/>
    <w:rsid w:val="0029691F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2E47F9"/>
    <w:rsid w:val="002F2EB3"/>
    <w:rsid w:val="00304E28"/>
    <w:rsid w:val="00311C79"/>
    <w:rsid w:val="003141AC"/>
    <w:rsid w:val="00314EED"/>
    <w:rsid w:val="00320D49"/>
    <w:rsid w:val="00351981"/>
    <w:rsid w:val="00361955"/>
    <w:rsid w:val="0036227C"/>
    <w:rsid w:val="00362402"/>
    <w:rsid w:val="00365598"/>
    <w:rsid w:val="00377AAB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D0209"/>
    <w:rsid w:val="003D07F1"/>
    <w:rsid w:val="003D4A71"/>
    <w:rsid w:val="003D6794"/>
    <w:rsid w:val="003E1A3E"/>
    <w:rsid w:val="003E5848"/>
    <w:rsid w:val="00401D05"/>
    <w:rsid w:val="00405C80"/>
    <w:rsid w:val="00414B14"/>
    <w:rsid w:val="0043079B"/>
    <w:rsid w:val="00436201"/>
    <w:rsid w:val="00437E03"/>
    <w:rsid w:val="004529A8"/>
    <w:rsid w:val="00453C5D"/>
    <w:rsid w:val="00454081"/>
    <w:rsid w:val="00460401"/>
    <w:rsid w:val="00493A55"/>
    <w:rsid w:val="00495FFE"/>
    <w:rsid w:val="00497528"/>
    <w:rsid w:val="004A3447"/>
    <w:rsid w:val="004C45ED"/>
    <w:rsid w:val="004C740D"/>
    <w:rsid w:val="004D3E99"/>
    <w:rsid w:val="004E4D39"/>
    <w:rsid w:val="004F05A0"/>
    <w:rsid w:val="004F7361"/>
    <w:rsid w:val="00504717"/>
    <w:rsid w:val="0050485C"/>
    <w:rsid w:val="00520876"/>
    <w:rsid w:val="005219A3"/>
    <w:rsid w:val="0053536F"/>
    <w:rsid w:val="00537B56"/>
    <w:rsid w:val="0054112E"/>
    <w:rsid w:val="00554D72"/>
    <w:rsid w:val="00560909"/>
    <w:rsid w:val="005619B3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90685"/>
    <w:rsid w:val="005B2DB7"/>
    <w:rsid w:val="005D0063"/>
    <w:rsid w:val="005D13AA"/>
    <w:rsid w:val="005E3BCA"/>
    <w:rsid w:val="005E5AD7"/>
    <w:rsid w:val="005E7E19"/>
    <w:rsid w:val="005F19CE"/>
    <w:rsid w:val="005F7301"/>
    <w:rsid w:val="006044FB"/>
    <w:rsid w:val="00610AC8"/>
    <w:rsid w:val="00620F11"/>
    <w:rsid w:val="00624E21"/>
    <w:rsid w:val="00625647"/>
    <w:rsid w:val="00632ED9"/>
    <w:rsid w:val="00640BF7"/>
    <w:rsid w:val="006526B0"/>
    <w:rsid w:val="00653CB2"/>
    <w:rsid w:val="0066024A"/>
    <w:rsid w:val="00666411"/>
    <w:rsid w:val="006743CC"/>
    <w:rsid w:val="006771B2"/>
    <w:rsid w:val="006A1618"/>
    <w:rsid w:val="006A7027"/>
    <w:rsid w:val="006C0E7E"/>
    <w:rsid w:val="006C1A73"/>
    <w:rsid w:val="006C2A76"/>
    <w:rsid w:val="006C75D2"/>
    <w:rsid w:val="006D00D2"/>
    <w:rsid w:val="006D65BD"/>
    <w:rsid w:val="006F295A"/>
    <w:rsid w:val="006F5753"/>
    <w:rsid w:val="00700773"/>
    <w:rsid w:val="0070682D"/>
    <w:rsid w:val="00710503"/>
    <w:rsid w:val="00713036"/>
    <w:rsid w:val="007211AA"/>
    <w:rsid w:val="0072272A"/>
    <w:rsid w:val="00730E62"/>
    <w:rsid w:val="007707E9"/>
    <w:rsid w:val="0077194A"/>
    <w:rsid w:val="0079134E"/>
    <w:rsid w:val="007A285D"/>
    <w:rsid w:val="007B4764"/>
    <w:rsid w:val="007B4A15"/>
    <w:rsid w:val="007B6131"/>
    <w:rsid w:val="007B64DA"/>
    <w:rsid w:val="007E19CF"/>
    <w:rsid w:val="007F2416"/>
    <w:rsid w:val="007F602C"/>
    <w:rsid w:val="008014D5"/>
    <w:rsid w:val="00805BA7"/>
    <w:rsid w:val="00813E4D"/>
    <w:rsid w:val="008201DD"/>
    <w:rsid w:val="00820E94"/>
    <w:rsid w:val="0082117C"/>
    <w:rsid w:val="008259F7"/>
    <w:rsid w:val="00826C99"/>
    <w:rsid w:val="00830433"/>
    <w:rsid w:val="008311B3"/>
    <w:rsid w:val="00836033"/>
    <w:rsid w:val="0085029A"/>
    <w:rsid w:val="0086044D"/>
    <w:rsid w:val="00862598"/>
    <w:rsid w:val="00871140"/>
    <w:rsid w:val="008777D7"/>
    <w:rsid w:val="00885A38"/>
    <w:rsid w:val="008908DD"/>
    <w:rsid w:val="00891F59"/>
    <w:rsid w:val="0089294D"/>
    <w:rsid w:val="00893012"/>
    <w:rsid w:val="00894C62"/>
    <w:rsid w:val="008A2D7C"/>
    <w:rsid w:val="008B7CE4"/>
    <w:rsid w:val="008D29BC"/>
    <w:rsid w:val="008D4F86"/>
    <w:rsid w:val="00910D1F"/>
    <w:rsid w:val="00915E4F"/>
    <w:rsid w:val="00930FA6"/>
    <w:rsid w:val="00931D56"/>
    <w:rsid w:val="00933955"/>
    <w:rsid w:val="009340C7"/>
    <w:rsid w:val="00943BC3"/>
    <w:rsid w:val="0094601D"/>
    <w:rsid w:val="009464AB"/>
    <w:rsid w:val="00954B39"/>
    <w:rsid w:val="00957107"/>
    <w:rsid w:val="00977187"/>
    <w:rsid w:val="00977FCF"/>
    <w:rsid w:val="00990234"/>
    <w:rsid w:val="009A0439"/>
    <w:rsid w:val="009A49E5"/>
    <w:rsid w:val="009A4C8C"/>
    <w:rsid w:val="009A6C29"/>
    <w:rsid w:val="009B0DC3"/>
    <w:rsid w:val="009B29BE"/>
    <w:rsid w:val="009B4691"/>
    <w:rsid w:val="009C1A1F"/>
    <w:rsid w:val="009D6979"/>
    <w:rsid w:val="009E181E"/>
    <w:rsid w:val="009E5A54"/>
    <w:rsid w:val="009F0ABE"/>
    <w:rsid w:val="00A03A18"/>
    <w:rsid w:val="00A23715"/>
    <w:rsid w:val="00A24272"/>
    <w:rsid w:val="00A262C7"/>
    <w:rsid w:val="00A35371"/>
    <w:rsid w:val="00A40CCD"/>
    <w:rsid w:val="00A41361"/>
    <w:rsid w:val="00A43676"/>
    <w:rsid w:val="00A53EB2"/>
    <w:rsid w:val="00A557C1"/>
    <w:rsid w:val="00A86FA1"/>
    <w:rsid w:val="00A87CB9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57ED"/>
    <w:rsid w:val="00AE6E2D"/>
    <w:rsid w:val="00B16276"/>
    <w:rsid w:val="00B1675D"/>
    <w:rsid w:val="00B200BB"/>
    <w:rsid w:val="00B326FC"/>
    <w:rsid w:val="00B35306"/>
    <w:rsid w:val="00B40041"/>
    <w:rsid w:val="00B4370C"/>
    <w:rsid w:val="00B5007A"/>
    <w:rsid w:val="00B5320D"/>
    <w:rsid w:val="00B549A4"/>
    <w:rsid w:val="00B63F88"/>
    <w:rsid w:val="00B664FD"/>
    <w:rsid w:val="00B67BCC"/>
    <w:rsid w:val="00B72C0F"/>
    <w:rsid w:val="00B7638E"/>
    <w:rsid w:val="00B87330"/>
    <w:rsid w:val="00B92FAF"/>
    <w:rsid w:val="00BA1435"/>
    <w:rsid w:val="00BA3DD3"/>
    <w:rsid w:val="00BA5FDD"/>
    <w:rsid w:val="00BB3169"/>
    <w:rsid w:val="00BB6C6C"/>
    <w:rsid w:val="00BC41B5"/>
    <w:rsid w:val="00BD1D85"/>
    <w:rsid w:val="00BD791D"/>
    <w:rsid w:val="00BE317F"/>
    <w:rsid w:val="00BE7A7F"/>
    <w:rsid w:val="00BF44E7"/>
    <w:rsid w:val="00C039D5"/>
    <w:rsid w:val="00C21559"/>
    <w:rsid w:val="00C276BB"/>
    <w:rsid w:val="00C35A0B"/>
    <w:rsid w:val="00C37FD3"/>
    <w:rsid w:val="00C463CD"/>
    <w:rsid w:val="00C511B6"/>
    <w:rsid w:val="00C51675"/>
    <w:rsid w:val="00C53C92"/>
    <w:rsid w:val="00C550AA"/>
    <w:rsid w:val="00C57029"/>
    <w:rsid w:val="00C674B9"/>
    <w:rsid w:val="00C709C8"/>
    <w:rsid w:val="00C818F7"/>
    <w:rsid w:val="00C82453"/>
    <w:rsid w:val="00C85E1F"/>
    <w:rsid w:val="00CA0483"/>
    <w:rsid w:val="00CB0639"/>
    <w:rsid w:val="00CB285F"/>
    <w:rsid w:val="00CC434D"/>
    <w:rsid w:val="00CC4C7C"/>
    <w:rsid w:val="00CE2294"/>
    <w:rsid w:val="00CF1A74"/>
    <w:rsid w:val="00CF3F44"/>
    <w:rsid w:val="00D046FA"/>
    <w:rsid w:val="00D33936"/>
    <w:rsid w:val="00D45A89"/>
    <w:rsid w:val="00D477CD"/>
    <w:rsid w:val="00D50EEE"/>
    <w:rsid w:val="00D5480E"/>
    <w:rsid w:val="00D54CB0"/>
    <w:rsid w:val="00D64013"/>
    <w:rsid w:val="00D66A34"/>
    <w:rsid w:val="00D70EAC"/>
    <w:rsid w:val="00D74E1C"/>
    <w:rsid w:val="00D874F8"/>
    <w:rsid w:val="00DA0375"/>
    <w:rsid w:val="00DA5EA6"/>
    <w:rsid w:val="00DC21F3"/>
    <w:rsid w:val="00DC2BFC"/>
    <w:rsid w:val="00DD49D8"/>
    <w:rsid w:val="00DE164A"/>
    <w:rsid w:val="00DE1942"/>
    <w:rsid w:val="00E03C53"/>
    <w:rsid w:val="00E06C5D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4A58"/>
    <w:rsid w:val="00EB4CE4"/>
    <w:rsid w:val="00EC01DC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60BA5"/>
    <w:rsid w:val="00F810E5"/>
    <w:rsid w:val="00F85432"/>
    <w:rsid w:val="00F90E62"/>
    <w:rsid w:val="00F93F99"/>
    <w:rsid w:val="00F943D3"/>
    <w:rsid w:val="00FA11C2"/>
    <w:rsid w:val="00FA6546"/>
    <w:rsid w:val="00FB376B"/>
    <w:rsid w:val="00FB4C68"/>
    <w:rsid w:val="00FC4E48"/>
    <w:rsid w:val="00FD0443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D54A6F1B-840D-422F-A5B7-409767DF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BC41B5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rmal (Web)"/>
    <w:basedOn w:val="a"/>
    <w:uiPriority w:val="99"/>
    <w:semiHidden/>
    <w:unhideWhenUsed/>
    <w:rsid w:val="005906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CAFD1-C440-479B-B5BF-F26BF00A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IcanSEE</cp:lastModifiedBy>
  <cp:revision>34</cp:revision>
  <cp:lastPrinted>2020-02-13T18:36:00Z</cp:lastPrinted>
  <dcterms:created xsi:type="dcterms:W3CDTF">2020-02-16T18:49:00Z</dcterms:created>
  <dcterms:modified xsi:type="dcterms:W3CDTF">2020-06-27T19:40:00Z</dcterms:modified>
</cp:coreProperties>
</file>